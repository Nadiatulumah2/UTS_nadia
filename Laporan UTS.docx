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4C07DB4" w14:textId="77777777" w:rsidR="00DC0C23" w:rsidRPr="00E03E90" w:rsidRDefault="006A7F30" w:rsidP="00490A63">
      <w:pPr>
        <w:ind w:left="3402"/>
        <w:jc w:val="right"/>
        <w:rPr>
          <w:bCs/>
          <w:sz w:val="18"/>
          <w:szCs w:val="18"/>
        </w:rPr>
      </w:pPr>
      <w:r w:rsidRPr="00E03E90">
        <w:drawing>
          <wp:anchor distT="0" distB="0" distL="114300" distR="114300" simplePos="0" relativeHeight="251659264" behindDoc="0" locked="0" layoutInCell="1" allowOverlap="1" wp14:anchorId="411091F8" wp14:editId="134814BF">
            <wp:simplePos x="0" y="0"/>
            <wp:positionH relativeFrom="column">
              <wp:posOffset>-320040</wp:posOffset>
            </wp:positionH>
            <wp:positionV relativeFrom="paragraph">
              <wp:posOffset>95885</wp:posOffset>
            </wp:positionV>
            <wp:extent cx="1057275" cy="928240"/>
            <wp:effectExtent l="0" t="0" r="0" b="5715"/>
            <wp:wrapNone/>
            <wp:docPr id="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541" cy="93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311AB" w14:textId="77777777" w:rsidR="00272786" w:rsidRPr="00E03E90" w:rsidRDefault="00272786">
      <w:pPr>
        <w:jc w:val="center"/>
        <w:rPr>
          <w:rFonts w:ascii="Nimbus Roman No9 L" w:hAnsi="Nimbus Roman No9 L"/>
          <w:b/>
          <w:bCs/>
          <w:sz w:val="12"/>
          <w:szCs w:val="12"/>
        </w:rPr>
      </w:pPr>
    </w:p>
    <w:p w14:paraId="75E9BE8F" w14:textId="77777777" w:rsidR="000E2DEE" w:rsidRPr="00E03E90" w:rsidRDefault="000E2DEE" w:rsidP="000E2DEE">
      <w:pPr>
        <w:tabs>
          <w:tab w:val="left" w:pos="0"/>
        </w:tabs>
        <w:jc w:val="center"/>
        <w:rPr>
          <w:b/>
          <w:sz w:val="28"/>
          <w:szCs w:val="28"/>
        </w:rPr>
      </w:pPr>
      <w:r w:rsidRPr="00E03E90">
        <w:rPr>
          <w:rFonts w:ascii="Book Antiqua" w:hAnsi="Book Antiqua"/>
          <w:b/>
          <w:sz w:val="28"/>
          <w:szCs w:val="28"/>
        </w:rPr>
        <w:tab/>
      </w:r>
      <w:r w:rsidRPr="00E03E90">
        <w:rPr>
          <w:rFonts w:ascii="Book Antiqua" w:hAnsi="Book Antiqua"/>
          <w:b/>
          <w:sz w:val="28"/>
          <w:szCs w:val="28"/>
        </w:rPr>
        <w:tab/>
      </w:r>
      <w:r w:rsidRPr="00E03E90">
        <w:rPr>
          <w:b/>
          <w:sz w:val="28"/>
          <w:szCs w:val="28"/>
        </w:rPr>
        <w:t>PROGRAM STUDI TEKNIK INFORMATIKA</w:t>
      </w:r>
    </w:p>
    <w:p w14:paraId="2340744E" w14:textId="77777777" w:rsidR="000E2DEE" w:rsidRPr="00E03E90" w:rsidRDefault="000E2DEE" w:rsidP="000E2DEE">
      <w:pPr>
        <w:tabs>
          <w:tab w:val="left" w:pos="0"/>
        </w:tabs>
        <w:jc w:val="center"/>
        <w:rPr>
          <w:b/>
          <w:sz w:val="28"/>
          <w:szCs w:val="28"/>
        </w:rPr>
      </w:pPr>
      <w:r w:rsidRPr="00E03E90">
        <w:rPr>
          <w:b/>
          <w:sz w:val="28"/>
          <w:szCs w:val="28"/>
        </w:rPr>
        <w:tab/>
      </w:r>
      <w:r w:rsidRPr="00E03E90">
        <w:rPr>
          <w:b/>
          <w:sz w:val="28"/>
          <w:szCs w:val="28"/>
        </w:rPr>
        <w:tab/>
        <w:t>FAKULTAS TEKNIK</w:t>
      </w:r>
    </w:p>
    <w:p w14:paraId="7ABA8DA7" w14:textId="77777777" w:rsidR="000E2DEE" w:rsidRPr="00E03E90" w:rsidRDefault="000E2DEE" w:rsidP="000E2DEE">
      <w:pPr>
        <w:tabs>
          <w:tab w:val="left" w:pos="0"/>
        </w:tabs>
        <w:jc w:val="center"/>
        <w:rPr>
          <w:rFonts w:ascii="Book Antiqua" w:hAnsi="Book Antiqua"/>
          <w:b/>
          <w:sz w:val="28"/>
          <w:szCs w:val="28"/>
        </w:rPr>
      </w:pPr>
      <w:r w:rsidRPr="00E03E90">
        <w:rPr>
          <w:b/>
          <w:sz w:val="28"/>
          <w:szCs w:val="28"/>
        </w:rPr>
        <w:tab/>
      </w:r>
      <w:r w:rsidRPr="00E03E90">
        <w:rPr>
          <w:b/>
          <w:sz w:val="28"/>
          <w:szCs w:val="28"/>
        </w:rPr>
        <w:tab/>
        <w:t>UNIVERSITAS PELITA BANGSA</w:t>
      </w:r>
    </w:p>
    <w:p w14:paraId="61D93E25" w14:textId="77777777" w:rsidR="000E2DEE" w:rsidRPr="00E03E90" w:rsidRDefault="000E2DEE" w:rsidP="000E2DEE">
      <w:pPr>
        <w:tabs>
          <w:tab w:val="left" w:pos="360"/>
        </w:tabs>
        <w:rPr>
          <w:rFonts w:ascii="Book Antiqua" w:hAnsi="Book Antiqua"/>
          <w:b/>
          <w:sz w:val="28"/>
          <w:szCs w:val="28"/>
        </w:rPr>
      </w:pPr>
      <w:r w:rsidRPr="00E03E90"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5C6160F" wp14:editId="7B492B97">
                <wp:simplePos x="0" y="0"/>
                <wp:positionH relativeFrom="column">
                  <wp:posOffset>-342900</wp:posOffset>
                </wp:positionH>
                <wp:positionV relativeFrom="paragraph">
                  <wp:posOffset>291464</wp:posOffset>
                </wp:positionV>
                <wp:extent cx="6496050" cy="0"/>
                <wp:effectExtent l="0" t="19050" r="19050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B568F"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22.95pt" to="484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" strokeweight="4.5pt">
                <v:stroke linestyle="thickThin"/>
                <o:lock v:ext="edit" shapetype="f"/>
              </v:line>
            </w:pict>
          </mc:Fallback>
        </mc:AlternateContent>
      </w:r>
      <w:r w:rsidRPr="00E03E90">
        <w:rPr>
          <w:rFonts w:ascii="Book Antiqua" w:hAnsi="Book Antiqua"/>
          <w:b/>
          <w:sz w:val="28"/>
          <w:szCs w:val="28"/>
        </w:rPr>
        <w:tab/>
      </w:r>
      <w:r w:rsidRPr="00E03E90">
        <w:rPr>
          <w:rFonts w:ascii="Book Antiqua" w:hAnsi="Book Antiqua"/>
          <w:b/>
          <w:sz w:val="28"/>
          <w:szCs w:val="28"/>
        </w:rPr>
        <w:tab/>
      </w:r>
      <w:r w:rsidRPr="00E03E90">
        <w:rPr>
          <w:rFonts w:ascii="Book Antiqua" w:hAnsi="Book Antiqua"/>
          <w:b/>
          <w:sz w:val="28"/>
          <w:szCs w:val="28"/>
        </w:rPr>
        <w:tab/>
      </w:r>
      <w:r w:rsidRPr="00E03E90">
        <w:rPr>
          <w:rFonts w:ascii="Book Antiqua" w:hAnsi="Book Antiqua"/>
          <w:b/>
          <w:sz w:val="28"/>
          <w:szCs w:val="28"/>
        </w:rPr>
        <w:tab/>
      </w:r>
      <w:r w:rsidRPr="00E03E90">
        <w:rPr>
          <w:rFonts w:ascii="Book Antiqua" w:hAnsi="Book Antiqua"/>
          <w:b/>
          <w:sz w:val="28"/>
          <w:szCs w:val="28"/>
        </w:rPr>
        <w:tab/>
      </w:r>
    </w:p>
    <w:p w14:paraId="663202A8" w14:textId="77777777" w:rsidR="000E2DEE" w:rsidRPr="00E03E90" w:rsidRDefault="000E2DEE" w:rsidP="000E2DEE">
      <w:pPr>
        <w:tabs>
          <w:tab w:val="left" w:pos="360"/>
        </w:tabs>
        <w:rPr>
          <w:rFonts w:ascii="Book Antiqua" w:hAnsi="Book Antiqua"/>
          <w:b/>
          <w:sz w:val="28"/>
          <w:szCs w:val="28"/>
        </w:rPr>
      </w:pPr>
    </w:p>
    <w:p w14:paraId="279CD27B" w14:textId="116462E8" w:rsidR="000E2DEE" w:rsidRPr="00790E5E" w:rsidRDefault="000E2DEE" w:rsidP="000E2DEE">
      <w:pPr>
        <w:jc w:val="center"/>
        <w:rPr>
          <w:b/>
          <w:lang w:val="sv-FI"/>
        </w:rPr>
      </w:pPr>
      <w:r w:rsidRPr="00E03E90">
        <w:rPr>
          <w:b/>
        </w:rPr>
        <w:t xml:space="preserve">UJIAN </w:t>
      </w:r>
      <w:r w:rsidR="00C1629B" w:rsidRPr="00E03E90">
        <w:rPr>
          <w:b/>
        </w:rPr>
        <w:t>TENGAH</w:t>
      </w:r>
      <w:r w:rsidRPr="00E03E90">
        <w:rPr>
          <w:b/>
        </w:rPr>
        <w:t xml:space="preserve"> SEMESTER </w:t>
      </w:r>
      <w:r w:rsidR="00284194">
        <w:rPr>
          <w:b/>
        </w:rPr>
        <w:t>GANJIL</w:t>
      </w:r>
      <w:r w:rsidRPr="00E03E90">
        <w:rPr>
          <w:b/>
        </w:rPr>
        <w:t xml:space="preserve"> TA 20</w:t>
      </w:r>
      <w:r w:rsidR="007F7355" w:rsidRPr="00E03E90">
        <w:rPr>
          <w:b/>
        </w:rPr>
        <w:t>2</w:t>
      </w:r>
      <w:r w:rsidR="00C253B0" w:rsidRPr="00790E5E">
        <w:rPr>
          <w:b/>
          <w:lang w:val="sv-FI"/>
        </w:rPr>
        <w:t>4</w:t>
      </w:r>
      <w:r w:rsidRPr="00E03E90">
        <w:rPr>
          <w:b/>
        </w:rPr>
        <w:t>/202</w:t>
      </w:r>
      <w:r w:rsidR="00C253B0" w:rsidRPr="00790E5E">
        <w:rPr>
          <w:b/>
          <w:lang w:val="sv-FI"/>
        </w:rPr>
        <w:t>5</w:t>
      </w:r>
    </w:p>
    <w:p w14:paraId="46437E4B" w14:textId="77777777" w:rsidR="000E2DEE" w:rsidRPr="00E03E90" w:rsidRDefault="000E2DEE" w:rsidP="000E2DEE">
      <w:pPr>
        <w:jc w:val="center"/>
        <w:rPr>
          <w:b/>
        </w:rPr>
      </w:pPr>
    </w:p>
    <w:p w14:paraId="2650D345" w14:textId="7100FE53" w:rsidR="000E2DEE" w:rsidRPr="00E03E90" w:rsidRDefault="000E2DEE" w:rsidP="000E2D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23"/>
        </w:tabs>
        <w:ind w:firstLine="426"/>
      </w:pPr>
      <w:r w:rsidRPr="00E03E90">
        <w:t>Mata Kuliah</w:t>
      </w:r>
      <w:r w:rsidRPr="00E03E90">
        <w:tab/>
      </w:r>
      <w:r w:rsidRPr="00E03E90">
        <w:tab/>
      </w:r>
      <w:r w:rsidRPr="00E03E90">
        <w:tab/>
        <w:t xml:space="preserve">: </w:t>
      </w:r>
      <w:r w:rsidR="005325D2" w:rsidRPr="00E03E90">
        <w:t xml:space="preserve"> </w:t>
      </w:r>
      <w:r w:rsidR="00790E5E">
        <w:t>Pemrograman Visual (Dekstop)</w:t>
      </w:r>
    </w:p>
    <w:p w14:paraId="05C5D79C" w14:textId="52790DBC" w:rsidR="000E2DEE" w:rsidRPr="00E03E90" w:rsidRDefault="000E2DEE" w:rsidP="000E2DEE">
      <w:pPr>
        <w:ind w:firstLine="426"/>
      </w:pPr>
      <w:r w:rsidRPr="00E03E90">
        <w:t>Program Studi/Semester</w:t>
      </w:r>
      <w:r w:rsidRPr="00E03E90">
        <w:tab/>
      </w:r>
      <w:r w:rsidRPr="00E03E90">
        <w:tab/>
        <w:t xml:space="preserve">: </w:t>
      </w:r>
      <w:r w:rsidR="005325D2" w:rsidRPr="00E03E90">
        <w:t xml:space="preserve"> </w:t>
      </w:r>
      <w:r w:rsidR="0066461E" w:rsidRPr="00E03E90">
        <w:t xml:space="preserve">Teknik Informatika / </w:t>
      </w:r>
      <w:r w:rsidR="00790E5E">
        <w:t>Semester 5</w:t>
      </w:r>
    </w:p>
    <w:p w14:paraId="11ED3179" w14:textId="135248B4" w:rsidR="000E2DEE" w:rsidRPr="00E03E90" w:rsidRDefault="000E2DEE" w:rsidP="000E2D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23"/>
        </w:tabs>
        <w:ind w:firstLine="426"/>
      </w:pPr>
      <w:r w:rsidRPr="00E03E90">
        <w:t>Hari/Tanggal</w:t>
      </w:r>
      <w:r w:rsidRPr="00E03E90">
        <w:tab/>
      </w:r>
      <w:r w:rsidRPr="00E03E90">
        <w:tab/>
      </w:r>
      <w:r w:rsidRPr="00E03E90">
        <w:tab/>
        <w:t>:</w:t>
      </w:r>
      <w:r w:rsidR="005325D2" w:rsidRPr="00E03E90">
        <w:t xml:space="preserve">  </w:t>
      </w:r>
      <w:r w:rsidR="00790E5E">
        <w:t>Kamis/November 2024</w:t>
      </w:r>
    </w:p>
    <w:p w14:paraId="538FB277" w14:textId="406163BB" w:rsidR="000E2DEE" w:rsidRPr="00E03E90" w:rsidRDefault="000E2DEE" w:rsidP="000E2DEE">
      <w:pPr>
        <w:ind w:firstLine="426"/>
      </w:pPr>
      <w:r w:rsidRPr="00E03E90">
        <w:t>Nama Dosen</w:t>
      </w:r>
      <w:r w:rsidRPr="00E03E90">
        <w:tab/>
      </w:r>
      <w:r w:rsidRPr="00E03E90">
        <w:tab/>
      </w:r>
      <w:r w:rsidRPr="00E03E90">
        <w:tab/>
        <w:t xml:space="preserve">: </w:t>
      </w:r>
      <w:r w:rsidR="005325D2" w:rsidRPr="00E03E90">
        <w:t xml:space="preserve"> </w:t>
      </w:r>
      <w:r w:rsidR="000563F3" w:rsidRPr="00E03E90">
        <w:t>Eko Budiarto, S.Kom., M</w:t>
      </w:r>
      <w:r w:rsidR="00D77E05" w:rsidRPr="00E03E90">
        <w:t>.</w:t>
      </w:r>
      <w:r w:rsidR="000563F3" w:rsidRPr="00E03E90">
        <w:t>M.</w:t>
      </w:r>
    </w:p>
    <w:p w14:paraId="4ABE7252" w14:textId="21AA5DAF" w:rsidR="000E2DEE" w:rsidRPr="00E03E90" w:rsidRDefault="000E2DEE" w:rsidP="000E2DEE">
      <w:pPr>
        <w:ind w:firstLine="426"/>
      </w:pPr>
      <w:r w:rsidRPr="00E03E90">
        <w:t>Kelas</w:t>
      </w:r>
      <w:r w:rsidRPr="00E03E90">
        <w:tab/>
      </w:r>
      <w:r w:rsidRPr="00E03E90">
        <w:tab/>
      </w:r>
      <w:r w:rsidRPr="00E03E90">
        <w:tab/>
      </w:r>
      <w:r w:rsidRPr="00E03E90">
        <w:tab/>
        <w:t xml:space="preserve">:  </w:t>
      </w:r>
      <w:r w:rsidR="00790E5E">
        <w:t>TI.22.A.5</w:t>
      </w:r>
    </w:p>
    <w:p w14:paraId="062A2B2A" w14:textId="77777777" w:rsidR="000E2DEE" w:rsidRPr="00E03E90" w:rsidRDefault="000E2DEE" w:rsidP="000E2DEE">
      <w:pPr>
        <w:ind w:firstLine="426"/>
      </w:pPr>
    </w:p>
    <w:p w14:paraId="1AC69D49" w14:textId="77777777" w:rsidR="000201DA" w:rsidRPr="00E03E90" w:rsidRDefault="000E2DEE" w:rsidP="006B4E13">
      <w:pPr>
        <w:tabs>
          <w:tab w:val="left" w:pos="2410"/>
          <w:tab w:val="left" w:pos="2552"/>
        </w:tabs>
        <w:spacing w:line="360" w:lineRule="auto"/>
        <w:rPr>
          <w:b/>
          <w:sz w:val="16"/>
          <w:szCs w:val="16"/>
          <w:u w:val="single"/>
        </w:rPr>
      </w:pPr>
      <w:r w:rsidRPr="00E03E90">
        <w:rPr>
          <w:sz w:val="16"/>
          <w:szCs w:val="16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11A4082" wp14:editId="2729906C">
                <wp:simplePos x="0" y="0"/>
                <wp:positionH relativeFrom="column">
                  <wp:posOffset>-243840</wp:posOffset>
                </wp:positionH>
                <wp:positionV relativeFrom="paragraph">
                  <wp:posOffset>6349</wp:posOffset>
                </wp:positionV>
                <wp:extent cx="6496050" cy="0"/>
                <wp:effectExtent l="0" t="1905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ED9AF"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2pt,.5pt" to="492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" strokeweight="4.5pt">
                <v:stroke linestyle="thickThin"/>
                <o:lock v:ext="edit" shapetype="f"/>
              </v:line>
            </w:pict>
          </mc:Fallback>
        </mc:AlternateContent>
      </w:r>
    </w:p>
    <w:p w14:paraId="524DE883" w14:textId="11DDCFB8" w:rsidR="008951DE" w:rsidRPr="00E03E90" w:rsidRDefault="008951DE" w:rsidP="006B4E13">
      <w:pPr>
        <w:tabs>
          <w:tab w:val="left" w:pos="2410"/>
          <w:tab w:val="left" w:pos="2552"/>
        </w:tabs>
        <w:spacing w:line="360" w:lineRule="auto"/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7087"/>
      </w:tblGrid>
      <w:tr w:rsidR="008951DE" w:rsidRPr="00E03E90" w14:paraId="08A1D216" w14:textId="77777777" w:rsidTr="00B0573A">
        <w:trPr>
          <w:trHeight w:val="567"/>
          <w:jc w:val="center"/>
        </w:trPr>
        <w:tc>
          <w:tcPr>
            <w:tcW w:w="920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E8BCD9" w14:textId="2CF8B779" w:rsidR="008951DE" w:rsidRPr="00E03E90" w:rsidRDefault="008951DE" w:rsidP="008951DE">
            <w:pPr>
              <w:tabs>
                <w:tab w:val="left" w:pos="2410"/>
                <w:tab w:val="left" w:pos="2552"/>
              </w:tabs>
              <w:spacing w:line="360" w:lineRule="auto"/>
              <w:jc w:val="center"/>
              <w:rPr>
                <w:b/>
              </w:rPr>
            </w:pPr>
            <w:r w:rsidRPr="00E03E90">
              <w:rPr>
                <w:b/>
              </w:rPr>
              <w:t>LEMBAR JAWABAN</w:t>
            </w:r>
          </w:p>
        </w:tc>
      </w:tr>
      <w:tr w:rsidR="008951DE" w:rsidRPr="00E03E90" w14:paraId="0A284F3A" w14:textId="77777777" w:rsidTr="00B0573A">
        <w:trPr>
          <w:trHeight w:val="567"/>
          <w:jc w:val="center"/>
        </w:trPr>
        <w:tc>
          <w:tcPr>
            <w:tcW w:w="1838" w:type="dxa"/>
            <w:tcBorders>
              <w:bottom w:val="nil"/>
              <w:right w:val="nil"/>
            </w:tcBorders>
            <w:vAlign w:val="center"/>
          </w:tcPr>
          <w:p w14:paraId="7A7F5B16" w14:textId="77777777" w:rsidR="00ED0AEC" w:rsidRPr="00E03E90" w:rsidRDefault="00ED0AEC" w:rsidP="008951DE">
            <w:pPr>
              <w:tabs>
                <w:tab w:val="left" w:pos="2410"/>
                <w:tab w:val="left" w:pos="2552"/>
              </w:tabs>
              <w:spacing w:line="360" w:lineRule="auto"/>
              <w:rPr>
                <w:bCs/>
              </w:rPr>
            </w:pPr>
          </w:p>
          <w:p w14:paraId="2542AD6B" w14:textId="2375D529" w:rsidR="008951DE" w:rsidRPr="00E03E90" w:rsidRDefault="008951DE" w:rsidP="008951DE">
            <w:pPr>
              <w:tabs>
                <w:tab w:val="left" w:pos="2410"/>
                <w:tab w:val="left" w:pos="2552"/>
              </w:tabs>
              <w:spacing w:line="360" w:lineRule="auto"/>
              <w:rPr>
                <w:bCs/>
              </w:rPr>
            </w:pPr>
            <w:r w:rsidRPr="00E03E90">
              <w:rPr>
                <w:bCs/>
              </w:rPr>
              <w:t>Nama Lengkap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71BADE42" w14:textId="77777777" w:rsidR="00ED0AEC" w:rsidRPr="00E03E90" w:rsidRDefault="00ED0AEC" w:rsidP="008951DE">
            <w:pPr>
              <w:tabs>
                <w:tab w:val="left" w:pos="2410"/>
                <w:tab w:val="left" w:pos="2552"/>
              </w:tabs>
              <w:spacing w:line="360" w:lineRule="auto"/>
              <w:jc w:val="center"/>
              <w:rPr>
                <w:bCs/>
                <w:sz w:val="16"/>
                <w:szCs w:val="16"/>
              </w:rPr>
            </w:pPr>
          </w:p>
          <w:p w14:paraId="0A039666" w14:textId="02D648FE" w:rsidR="008951DE" w:rsidRPr="00E03E90" w:rsidRDefault="00ED0AEC" w:rsidP="008951DE">
            <w:pPr>
              <w:tabs>
                <w:tab w:val="left" w:pos="2410"/>
                <w:tab w:val="left" w:pos="2552"/>
              </w:tabs>
              <w:spacing w:line="360" w:lineRule="auto"/>
              <w:jc w:val="center"/>
              <w:rPr>
                <w:bCs/>
              </w:rPr>
            </w:pPr>
            <w:r w:rsidRPr="00E03E90">
              <w:rPr>
                <w:bCs/>
              </w:rPr>
              <w:t>:</w:t>
            </w:r>
          </w:p>
        </w:tc>
        <w:tc>
          <w:tcPr>
            <w:tcW w:w="7087" w:type="dxa"/>
            <w:tcBorders>
              <w:left w:val="nil"/>
              <w:bottom w:val="nil"/>
            </w:tcBorders>
            <w:vAlign w:val="center"/>
          </w:tcPr>
          <w:p w14:paraId="3C620962" w14:textId="77777777" w:rsidR="00ED0AEC" w:rsidRPr="00E03E90" w:rsidRDefault="00ED0AEC" w:rsidP="00ED0AEC">
            <w:pPr>
              <w:tabs>
                <w:tab w:val="left" w:pos="2410"/>
                <w:tab w:val="left" w:pos="2552"/>
              </w:tabs>
              <w:spacing w:line="360" w:lineRule="auto"/>
              <w:rPr>
                <w:bCs/>
              </w:rPr>
            </w:pPr>
          </w:p>
          <w:p w14:paraId="46AD8731" w14:textId="36348BA2" w:rsidR="008951DE" w:rsidRPr="00E03E90" w:rsidRDefault="00790E5E" w:rsidP="00ED0AEC">
            <w:pPr>
              <w:tabs>
                <w:tab w:val="left" w:pos="2410"/>
                <w:tab w:val="left" w:pos="2552"/>
              </w:tabs>
              <w:spacing w:line="360" w:lineRule="auto"/>
              <w:rPr>
                <w:bCs/>
              </w:rPr>
            </w:pPr>
            <w:r>
              <w:rPr>
                <w:bCs/>
              </w:rPr>
              <w:t>Nadiatul Umah</w:t>
            </w:r>
          </w:p>
        </w:tc>
      </w:tr>
      <w:tr w:rsidR="008951DE" w:rsidRPr="00E03E90" w14:paraId="672347C9" w14:textId="77777777" w:rsidTr="00B0573A">
        <w:trPr>
          <w:trHeight w:val="567"/>
          <w:jc w:val="center"/>
        </w:trPr>
        <w:tc>
          <w:tcPr>
            <w:tcW w:w="1838" w:type="dxa"/>
            <w:tcBorders>
              <w:top w:val="nil"/>
              <w:right w:val="nil"/>
            </w:tcBorders>
            <w:vAlign w:val="center"/>
          </w:tcPr>
          <w:p w14:paraId="4DE47019" w14:textId="26F925C2" w:rsidR="008951DE" w:rsidRPr="00E03E90" w:rsidRDefault="008951DE" w:rsidP="008951DE">
            <w:pPr>
              <w:tabs>
                <w:tab w:val="left" w:pos="2410"/>
                <w:tab w:val="left" w:pos="2552"/>
              </w:tabs>
              <w:spacing w:line="360" w:lineRule="auto"/>
              <w:rPr>
                <w:bCs/>
              </w:rPr>
            </w:pPr>
            <w:r w:rsidRPr="00E03E90">
              <w:rPr>
                <w:bCs/>
              </w:rPr>
              <w:t>NIM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4FAD59A1" w14:textId="2C8DDBD2" w:rsidR="008951DE" w:rsidRPr="00E03E90" w:rsidRDefault="00ED0AEC" w:rsidP="008951DE">
            <w:pPr>
              <w:tabs>
                <w:tab w:val="left" w:pos="2410"/>
                <w:tab w:val="left" w:pos="2552"/>
              </w:tabs>
              <w:spacing w:line="360" w:lineRule="auto"/>
              <w:jc w:val="center"/>
              <w:rPr>
                <w:bCs/>
              </w:rPr>
            </w:pPr>
            <w:r w:rsidRPr="00E03E90">
              <w:rPr>
                <w:bCs/>
              </w:rPr>
              <w:t>:</w:t>
            </w:r>
          </w:p>
        </w:tc>
        <w:tc>
          <w:tcPr>
            <w:tcW w:w="7087" w:type="dxa"/>
            <w:tcBorders>
              <w:top w:val="nil"/>
              <w:left w:val="nil"/>
            </w:tcBorders>
            <w:vAlign w:val="center"/>
          </w:tcPr>
          <w:p w14:paraId="48545A91" w14:textId="58877065" w:rsidR="008951DE" w:rsidRPr="00E03E90" w:rsidRDefault="00790E5E" w:rsidP="00ED0AEC">
            <w:pPr>
              <w:tabs>
                <w:tab w:val="left" w:pos="2410"/>
                <w:tab w:val="left" w:pos="2552"/>
              </w:tabs>
              <w:spacing w:line="360" w:lineRule="auto"/>
              <w:rPr>
                <w:bCs/>
              </w:rPr>
            </w:pPr>
            <w:r>
              <w:rPr>
                <w:bCs/>
              </w:rPr>
              <w:t>312210500</w:t>
            </w:r>
          </w:p>
        </w:tc>
      </w:tr>
    </w:tbl>
    <w:p w14:paraId="05768F6D" w14:textId="77777777" w:rsidR="008951DE" w:rsidRPr="00E03E90" w:rsidRDefault="008951DE" w:rsidP="006B4E13">
      <w:pPr>
        <w:tabs>
          <w:tab w:val="left" w:pos="2410"/>
          <w:tab w:val="left" w:pos="2552"/>
        </w:tabs>
        <w:spacing w:line="360" w:lineRule="auto"/>
        <w:rPr>
          <w:b/>
          <w:sz w:val="16"/>
          <w:szCs w:val="16"/>
          <w:u w:val="single"/>
        </w:rPr>
      </w:pPr>
    </w:p>
    <w:p w14:paraId="198F6B9F" w14:textId="79047232" w:rsidR="00A94436" w:rsidRDefault="00790E5E" w:rsidP="00790E5E">
      <w:pPr>
        <w:pStyle w:val="ListParagraph"/>
        <w:numPr>
          <w:ilvl w:val="0"/>
          <w:numId w:val="33"/>
        </w:numPr>
        <w:tabs>
          <w:tab w:val="left" w:pos="2410"/>
          <w:tab w:val="left" w:pos="2552"/>
        </w:tabs>
        <w:spacing w:line="360" w:lineRule="auto"/>
        <w:rPr>
          <w:b/>
        </w:rPr>
      </w:pPr>
      <w:r w:rsidRPr="00790E5E">
        <w:rPr>
          <w:b/>
        </w:rPr>
        <w:t>Link Github</w:t>
      </w:r>
      <w:r>
        <w:rPr>
          <w:b/>
        </w:rPr>
        <w:t xml:space="preserve"> : </w:t>
      </w:r>
    </w:p>
    <w:p w14:paraId="13E37CD0" w14:textId="6350984D" w:rsidR="00790E5E" w:rsidRDefault="00790E5E" w:rsidP="00790E5E">
      <w:pPr>
        <w:pStyle w:val="ListParagraph"/>
        <w:numPr>
          <w:ilvl w:val="0"/>
          <w:numId w:val="33"/>
        </w:numPr>
        <w:tabs>
          <w:tab w:val="left" w:pos="2410"/>
          <w:tab w:val="left" w:pos="2552"/>
        </w:tabs>
        <w:spacing w:line="360" w:lineRule="auto"/>
        <w:rPr>
          <w:b/>
        </w:rPr>
      </w:pPr>
      <w:r>
        <w:rPr>
          <w:b/>
        </w:rPr>
        <w:t xml:space="preserve">Projek CRUD : </w:t>
      </w:r>
    </w:p>
    <w:p w14:paraId="18C377DA" w14:textId="7CACD25B" w:rsidR="00790E5E" w:rsidRDefault="00790E5E" w:rsidP="00790E5E">
      <w:pPr>
        <w:pStyle w:val="ListParagraph"/>
        <w:numPr>
          <w:ilvl w:val="0"/>
          <w:numId w:val="34"/>
        </w:numPr>
        <w:tabs>
          <w:tab w:val="left" w:pos="2410"/>
          <w:tab w:val="left" w:pos="2552"/>
        </w:tabs>
        <w:spacing w:line="360" w:lineRule="auto"/>
        <w:rPr>
          <w:b/>
        </w:rPr>
      </w:pPr>
      <w:r>
        <w:rPr>
          <w:b/>
        </w:rPr>
        <w:drawing>
          <wp:anchor distT="0" distB="0" distL="114300" distR="114300" simplePos="0" relativeHeight="251662336" behindDoc="0" locked="0" layoutInCell="1" allowOverlap="1" wp14:anchorId="197338EC" wp14:editId="14994557">
            <wp:simplePos x="0" y="0"/>
            <wp:positionH relativeFrom="column">
              <wp:posOffset>-47625</wp:posOffset>
            </wp:positionH>
            <wp:positionV relativeFrom="paragraph">
              <wp:posOffset>316230</wp:posOffset>
            </wp:positionV>
            <wp:extent cx="6301105" cy="3148965"/>
            <wp:effectExtent l="0" t="0" r="4445" b="0"/>
            <wp:wrapTopAndBottom/>
            <wp:docPr id="922735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35379" name="Picture 9227353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Tambah/Submit Data</w:t>
      </w:r>
    </w:p>
    <w:p w14:paraId="5442BAE2" w14:textId="2047C712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</w:p>
    <w:p w14:paraId="0E7D8E70" w14:textId="77777777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</w:p>
    <w:p w14:paraId="2566A890" w14:textId="77777777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</w:p>
    <w:p w14:paraId="115F954B" w14:textId="77777777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</w:p>
    <w:p w14:paraId="61792D04" w14:textId="77777777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</w:p>
    <w:p w14:paraId="7F366D3E" w14:textId="10F69625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  <w:r>
        <w:rPr>
          <w:b/>
        </w:rPr>
        <w:lastRenderedPageBreak/>
        <w:drawing>
          <wp:anchor distT="0" distB="0" distL="114300" distR="114300" simplePos="0" relativeHeight="251663360" behindDoc="0" locked="0" layoutInCell="1" allowOverlap="1" wp14:anchorId="64CB26E6" wp14:editId="5F608348">
            <wp:simplePos x="0" y="0"/>
            <wp:positionH relativeFrom="column">
              <wp:posOffset>-75565</wp:posOffset>
            </wp:positionH>
            <wp:positionV relativeFrom="paragraph">
              <wp:posOffset>127000</wp:posOffset>
            </wp:positionV>
            <wp:extent cx="6301105" cy="3169285"/>
            <wp:effectExtent l="0" t="0" r="4445" b="0"/>
            <wp:wrapTopAndBottom/>
            <wp:docPr id="4591897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89741" name="Picture 4591897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B2D1B" w14:textId="5EEAC0BD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  <w:r>
        <w:rPr>
          <w:b/>
        </w:rPr>
        <w:drawing>
          <wp:anchor distT="0" distB="0" distL="114300" distR="114300" simplePos="0" relativeHeight="251664384" behindDoc="0" locked="0" layoutInCell="1" allowOverlap="1" wp14:anchorId="39A24224" wp14:editId="76F63BC9">
            <wp:simplePos x="0" y="0"/>
            <wp:positionH relativeFrom="column">
              <wp:posOffset>-43815</wp:posOffset>
            </wp:positionH>
            <wp:positionV relativeFrom="paragraph">
              <wp:posOffset>305435</wp:posOffset>
            </wp:positionV>
            <wp:extent cx="6301105" cy="3121025"/>
            <wp:effectExtent l="0" t="0" r="4445" b="3175"/>
            <wp:wrapTopAndBottom/>
            <wp:docPr id="1968982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82254" name="Picture 19689822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F13A8" w14:textId="77777777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</w:p>
    <w:p w14:paraId="286D1974" w14:textId="77777777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</w:p>
    <w:p w14:paraId="61586700" w14:textId="77777777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</w:p>
    <w:p w14:paraId="66DD0B99" w14:textId="77777777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</w:p>
    <w:p w14:paraId="72191A78" w14:textId="77777777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</w:p>
    <w:p w14:paraId="12ACFBD3" w14:textId="77777777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</w:p>
    <w:p w14:paraId="3440AC19" w14:textId="77777777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</w:p>
    <w:p w14:paraId="0003597D" w14:textId="77777777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</w:p>
    <w:p w14:paraId="027A4AAF" w14:textId="77777777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</w:p>
    <w:p w14:paraId="31CBB307" w14:textId="77777777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</w:p>
    <w:p w14:paraId="095B3F17" w14:textId="77777777" w:rsidR="00790E5E" w:rsidRDefault="00790E5E" w:rsidP="00790E5E">
      <w:pPr>
        <w:pStyle w:val="ListParagraph"/>
        <w:tabs>
          <w:tab w:val="left" w:pos="2410"/>
          <w:tab w:val="left" w:pos="2552"/>
        </w:tabs>
        <w:spacing w:line="360" w:lineRule="auto"/>
        <w:ind w:left="1080"/>
        <w:rPr>
          <w:b/>
        </w:rPr>
      </w:pPr>
    </w:p>
    <w:p w14:paraId="2EB3E6A6" w14:textId="4217920F" w:rsidR="00790E5E" w:rsidRDefault="00790E5E" w:rsidP="00790E5E">
      <w:pPr>
        <w:pStyle w:val="ListParagraph"/>
        <w:numPr>
          <w:ilvl w:val="0"/>
          <w:numId w:val="34"/>
        </w:numPr>
        <w:tabs>
          <w:tab w:val="left" w:pos="2410"/>
          <w:tab w:val="left" w:pos="2552"/>
        </w:tabs>
        <w:spacing w:line="360" w:lineRule="auto"/>
        <w:rPr>
          <w:b/>
        </w:rPr>
      </w:pPr>
      <w:r>
        <w:rPr>
          <w:b/>
        </w:rPr>
        <w:t>Update/Ubah Data</w:t>
      </w:r>
    </w:p>
    <w:p w14:paraId="4BC3CEE1" w14:textId="0813AF85" w:rsidR="00790E5E" w:rsidRDefault="00790E5E" w:rsidP="00790E5E">
      <w:pPr>
        <w:tabs>
          <w:tab w:val="left" w:pos="2410"/>
          <w:tab w:val="left" w:pos="2552"/>
        </w:tabs>
        <w:spacing w:line="360" w:lineRule="auto"/>
        <w:rPr>
          <w:b/>
        </w:rPr>
      </w:pPr>
      <w:r>
        <w:rPr>
          <w:b/>
        </w:rPr>
        <w:drawing>
          <wp:inline distT="0" distB="0" distL="0" distR="0" wp14:anchorId="764145A6" wp14:editId="3A6CB205">
            <wp:extent cx="6301105" cy="3141345"/>
            <wp:effectExtent l="0" t="0" r="4445" b="1905"/>
            <wp:docPr id="5837065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6543" name="Picture 58370654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D6D1" w14:textId="77777777" w:rsidR="00790E5E" w:rsidRDefault="00790E5E" w:rsidP="00790E5E">
      <w:pPr>
        <w:tabs>
          <w:tab w:val="left" w:pos="2410"/>
          <w:tab w:val="left" w:pos="2552"/>
        </w:tabs>
        <w:spacing w:line="360" w:lineRule="auto"/>
        <w:rPr>
          <w:b/>
        </w:rPr>
      </w:pPr>
    </w:p>
    <w:p w14:paraId="067CCD9A" w14:textId="77777777" w:rsidR="00790E5E" w:rsidRDefault="00790E5E" w:rsidP="00790E5E">
      <w:pPr>
        <w:tabs>
          <w:tab w:val="left" w:pos="2410"/>
          <w:tab w:val="left" w:pos="2552"/>
        </w:tabs>
        <w:spacing w:line="360" w:lineRule="auto"/>
        <w:rPr>
          <w:b/>
        </w:rPr>
      </w:pPr>
    </w:p>
    <w:p w14:paraId="75A2F967" w14:textId="77777777" w:rsidR="00790E5E" w:rsidRDefault="00790E5E" w:rsidP="00790E5E">
      <w:pPr>
        <w:tabs>
          <w:tab w:val="left" w:pos="2410"/>
          <w:tab w:val="left" w:pos="2552"/>
        </w:tabs>
        <w:spacing w:line="360" w:lineRule="auto"/>
        <w:rPr>
          <w:b/>
        </w:rPr>
      </w:pPr>
    </w:p>
    <w:p w14:paraId="2624D4B7" w14:textId="7CE844C3" w:rsidR="00790E5E" w:rsidRDefault="00790E5E" w:rsidP="00790E5E">
      <w:pPr>
        <w:tabs>
          <w:tab w:val="left" w:pos="2410"/>
          <w:tab w:val="left" w:pos="2552"/>
        </w:tabs>
        <w:spacing w:line="360" w:lineRule="auto"/>
        <w:rPr>
          <w:b/>
        </w:rPr>
      </w:pPr>
      <w:r>
        <w:rPr>
          <w:b/>
        </w:rPr>
        <w:drawing>
          <wp:inline distT="0" distB="0" distL="0" distR="0" wp14:anchorId="64113503" wp14:editId="3B6F5DC2">
            <wp:extent cx="6301105" cy="3167380"/>
            <wp:effectExtent l="0" t="0" r="4445" b="0"/>
            <wp:docPr id="8897780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78046" name="Picture 8897780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7E2A" w14:textId="50569372" w:rsidR="00790E5E" w:rsidRPr="00790E5E" w:rsidRDefault="00790E5E" w:rsidP="00790E5E">
      <w:pPr>
        <w:tabs>
          <w:tab w:val="left" w:pos="2410"/>
          <w:tab w:val="left" w:pos="2552"/>
        </w:tabs>
        <w:spacing w:line="360" w:lineRule="auto"/>
        <w:rPr>
          <w:b/>
        </w:rPr>
      </w:pPr>
      <w:r>
        <w:rPr>
          <w:b/>
        </w:rPr>
        <w:lastRenderedPageBreak/>
        <w:drawing>
          <wp:inline distT="0" distB="0" distL="0" distR="0" wp14:anchorId="24636EAF" wp14:editId="1A5B4B95">
            <wp:extent cx="6301105" cy="3171190"/>
            <wp:effectExtent l="0" t="0" r="4445" b="0"/>
            <wp:docPr id="20841919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91907" name="Picture 208419190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F30E" w14:textId="574F25A2" w:rsidR="00790E5E" w:rsidRDefault="00790E5E" w:rsidP="00790E5E">
      <w:pPr>
        <w:pStyle w:val="ListParagraph"/>
        <w:numPr>
          <w:ilvl w:val="0"/>
          <w:numId w:val="34"/>
        </w:numPr>
        <w:tabs>
          <w:tab w:val="left" w:pos="2410"/>
          <w:tab w:val="left" w:pos="2552"/>
        </w:tabs>
        <w:spacing w:line="360" w:lineRule="auto"/>
        <w:rPr>
          <w:b/>
        </w:rPr>
      </w:pPr>
      <w:r>
        <w:rPr>
          <w:b/>
        </w:rPr>
        <w:t>Delete/Hapus Data</w:t>
      </w:r>
    </w:p>
    <w:p w14:paraId="1199B350" w14:textId="2159098C" w:rsidR="00790E5E" w:rsidRDefault="00790E5E" w:rsidP="00790E5E">
      <w:pPr>
        <w:tabs>
          <w:tab w:val="left" w:pos="2410"/>
          <w:tab w:val="left" w:pos="2552"/>
        </w:tabs>
        <w:spacing w:line="360" w:lineRule="auto"/>
        <w:rPr>
          <w:b/>
        </w:rPr>
      </w:pPr>
      <w:r>
        <w:rPr>
          <w:b/>
        </w:rPr>
        <w:drawing>
          <wp:inline distT="0" distB="0" distL="0" distR="0" wp14:anchorId="6FD00624" wp14:editId="36DB6916">
            <wp:extent cx="5999369" cy="3017520"/>
            <wp:effectExtent l="0" t="0" r="1905" b="0"/>
            <wp:docPr id="6487731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73193" name="Picture 64877319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369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5FF" w14:textId="0ECF5BF2" w:rsidR="00790E5E" w:rsidRPr="00790E5E" w:rsidRDefault="00790E5E" w:rsidP="00790E5E">
      <w:pPr>
        <w:tabs>
          <w:tab w:val="left" w:pos="2410"/>
          <w:tab w:val="left" w:pos="2552"/>
        </w:tabs>
        <w:spacing w:line="360" w:lineRule="auto"/>
        <w:rPr>
          <w:b/>
        </w:rPr>
      </w:pPr>
      <w:r>
        <w:rPr>
          <w:b/>
        </w:rPr>
        <w:drawing>
          <wp:inline distT="0" distB="0" distL="0" distR="0" wp14:anchorId="44071560" wp14:editId="770C8872">
            <wp:extent cx="5900324" cy="2926080"/>
            <wp:effectExtent l="0" t="0" r="5715" b="7620"/>
            <wp:docPr id="7817215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21545" name="Picture 78172154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24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3475" w14:textId="2B4B31F5" w:rsidR="009213E7" w:rsidRDefault="00790E5E" w:rsidP="009213E7">
      <w:pPr>
        <w:rPr>
          <w:sz w:val="20"/>
          <w:szCs w:val="20"/>
        </w:rPr>
      </w:pPr>
      <w:r>
        <w:rPr>
          <w:sz w:val="20"/>
          <w:szCs w:val="20"/>
        </w:rPr>
        <w:lastRenderedPageBreak/>
        <w:drawing>
          <wp:inline distT="0" distB="0" distL="0" distR="0" wp14:anchorId="7EC8402B" wp14:editId="26827D45">
            <wp:extent cx="6301105" cy="3147060"/>
            <wp:effectExtent l="0" t="0" r="4445" b="0"/>
            <wp:docPr id="19194606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60618" name="Picture 191946061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A1B6" w14:textId="77777777" w:rsidR="00790E5E" w:rsidRDefault="00790E5E" w:rsidP="009213E7">
      <w:pPr>
        <w:rPr>
          <w:sz w:val="20"/>
          <w:szCs w:val="20"/>
        </w:rPr>
      </w:pPr>
    </w:p>
    <w:p w14:paraId="4090F7B2" w14:textId="550BC060" w:rsidR="00790E5E" w:rsidRPr="00E03E90" w:rsidRDefault="00790E5E" w:rsidP="009213E7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 wp14:anchorId="3EDFFA8B" wp14:editId="4B08AA85">
            <wp:extent cx="6301105" cy="3174365"/>
            <wp:effectExtent l="0" t="0" r="4445" b="6985"/>
            <wp:docPr id="6172277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27707" name="Picture 61722770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2DD8" w14:textId="77777777" w:rsidR="009D356E" w:rsidRPr="00E03E90" w:rsidRDefault="009D356E" w:rsidP="00A114BE"/>
    <w:p w14:paraId="3CC479EE" w14:textId="77777777" w:rsidR="009D356E" w:rsidRPr="00E03E90" w:rsidRDefault="009D356E" w:rsidP="00A114BE"/>
    <w:p w14:paraId="3D511EC3" w14:textId="77777777" w:rsidR="003854C4" w:rsidRPr="00E03E90" w:rsidRDefault="00A82702" w:rsidP="00A114BE">
      <w:r w:rsidRPr="00E03E90">
        <w:tab/>
      </w:r>
      <w:r w:rsidRPr="00E03E90">
        <w:tab/>
      </w:r>
      <w:r w:rsidRPr="00E03E90">
        <w:tab/>
      </w:r>
      <w:r w:rsidRPr="00E03E90">
        <w:tab/>
      </w:r>
      <w:r w:rsidRPr="00E03E90">
        <w:tab/>
      </w:r>
      <w:r w:rsidRPr="00E03E90">
        <w:tab/>
      </w:r>
      <w:r w:rsidRPr="00E03E90">
        <w:tab/>
      </w:r>
    </w:p>
    <w:p w14:paraId="5252799E" w14:textId="29EBC139" w:rsidR="00A114BE" w:rsidRDefault="00A114BE" w:rsidP="008951DE">
      <w:pPr>
        <w:suppressAutoHyphens w:val="0"/>
      </w:pPr>
    </w:p>
    <w:p w14:paraId="45DD6FA0" w14:textId="77777777" w:rsidR="003F65AD" w:rsidRPr="003F65AD" w:rsidRDefault="003F65AD" w:rsidP="003F65AD"/>
    <w:p w14:paraId="147771A2" w14:textId="77777777" w:rsidR="003F65AD" w:rsidRPr="003F65AD" w:rsidRDefault="003F65AD" w:rsidP="003F65AD"/>
    <w:p w14:paraId="02B98020" w14:textId="77777777" w:rsidR="003F65AD" w:rsidRPr="003F65AD" w:rsidRDefault="003F65AD" w:rsidP="003F65AD"/>
    <w:p w14:paraId="1EDEABF8" w14:textId="77777777" w:rsidR="003F65AD" w:rsidRPr="003F65AD" w:rsidRDefault="003F65AD" w:rsidP="003F65AD"/>
    <w:p w14:paraId="1B7FC36D" w14:textId="77777777" w:rsidR="003F65AD" w:rsidRPr="003F65AD" w:rsidRDefault="003F65AD" w:rsidP="003F65AD"/>
    <w:p w14:paraId="2D13553D" w14:textId="77777777" w:rsidR="003F65AD" w:rsidRPr="003F65AD" w:rsidRDefault="003F65AD" w:rsidP="003F65AD"/>
    <w:p w14:paraId="4671256D" w14:textId="77777777" w:rsidR="003F65AD" w:rsidRPr="003F65AD" w:rsidRDefault="003F65AD" w:rsidP="003F65AD"/>
    <w:p w14:paraId="3EA47A28" w14:textId="77777777" w:rsidR="003F65AD" w:rsidRPr="003F65AD" w:rsidRDefault="003F65AD" w:rsidP="003F65AD"/>
    <w:p w14:paraId="619DC025" w14:textId="77777777" w:rsidR="003F65AD" w:rsidRPr="003F65AD" w:rsidRDefault="003F65AD" w:rsidP="003F65AD"/>
    <w:p w14:paraId="0B37209A" w14:textId="77777777" w:rsidR="003F65AD" w:rsidRPr="003F65AD" w:rsidRDefault="003F65AD" w:rsidP="003F65AD"/>
    <w:p w14:paraId="28FE5B5B" w14:textId="77777777" w:rsidR="003F65AD" w:rsidRPr="003F65AD" w:rsidRDefault="003F65AD" w:rsidP="003F65AD"/>
    <w:p w14:paraId="3BB9BAAA" w14:textId="77777777" w:rsidR="003F65AD" w:rsidRDefault="003F65AD" w:rsidP="003F65AD"/>
    <w:p w14:paraId="70DA7803" w14:textId="77777777" w:rsidR="003F65AD" w:rsidRDefault="003F65AD" w:rsidP="003F65AD"/>
    <w:p w14:paraId="58EB737F" w14:textId="77777777" w:rsidR="003F65AD" w:rsidRPr="003F65AD" w:rsidRDefault="003F65AD" w:rsidP="003F65AD">
      <w:pPr>
        <w:jc w:val="center"/>
      </w:pPr>
    </w:p>
    <w:sectPr w:rsidR="003F65AD" w:rsidRPr="003F65AD" w:rsidSect="003F65AD">
      <w:footerReference w:type="default" r:id="rId18"/>
      <w:footnotePr>
        <w:pos w:val="beneathText"/>
      </w:footnotePr>
      <w:pgSz w:w="11905" w:h="16837" w:code="9"/>
      <w:pgMar w:top="284" w:right="848" w:bottom="1134" w:left="1134" w:header="720" w:footer="364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451ED" w14:textId="77777777" w:rsidR="006436AE" w:rsidRDefault="006436AE" w:rsidP="00177256">
      <w:r>
        <w:separator/>
      </w:r>
    </w:p>
  </w:endnote>
  <w:endnote w:type="continuationSeparator" w:id="0">
    <w:p w14:paraId="45293D8A" w14:textId="77777777" w:rsidR="006436AE" w:rsidRDefault="006436AE" w:rsidP="0017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ShanHeiSun Uni"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0F2F8" w14:textId="77777777" w:rsidR="00F84EB0" w:rsidRDefault="00F84EB0" w:rsidP="00F84EB0">
    <w:pPr>
      <w:tabs>
        <w:tab w:val="center" w:pos="4820"/>
      </w:tabs>
      <w:ind w:left="-567" w:right="-569"/>
      <w:rPr>
        <w:i/>
        <w:sz w:val="20"/>
        <w:szCs w:val="20"/>
      </w:rPr>
    </w:pPr>
    <w:r>
      <w:rPr>
        <w:i/>
        <w:sz w:val="20"/>
        <w:szCs w:val="20"/>
      </w:rPr>
      <w:t>__________________________________________________________________________________________________________</w:t>
    </w:r>
  </w:p>
  <w:p w14:paraId="7A860981" w14:textId="03786514" w:rsidR="00ED3AEC" w:rsidRPr="00F84EB0" w:rsidRDefault="00F84EB0" w:rsidP="00F84EB0">
    <w:pPr>
      <w:tabs>
        <w:tab w:val="left" w:pos="0"/>
        <w:tab w:val="center" w:pos="4820"/>
        <w:tab w:val="right" w:pos="9637"/>
      </w:tabs>
      <w:rPr>
        <w:i/>
        <w:sz w:val="20"/>
        <w:szCs w:val="20"/>
      </w:rPr>
    </w:pPr>
    <w:r>
      <w:rPr>
        <w:i/>
        <w:sz w:val="20"/>
        <w:szCs w:val="20"/>
      </w:rPr>
      <w:t>U</w:t>
    </w:r>
    <w:r w:rsidR="005778DB">
      <w:rPr>
        <w:i/>
        <w:sz w:val="20"/>
        <w:szCs w:val="20"/>
      </w:rPr>
      <w:t>T</w:t>
    </w:r>
    <w:r>
      <w:rPr>
        <w:i/>
        <w:sz w:val="20"/>
        <w:szCs w:val="20"/>
      </w:rPr>
      <w:t xml:space="preserve">S </w:t>
    </w:r>
    <w:r w:rsidR="0066461E">
      <w:rPr>
        <w:i/>
        <w:sz w:val="20"/>
        <w:szCs w:val="20"/>
      </w:rPr>
      <w:t>G</w:t>
    </w:r>
    <w:r w:rsidR="00D77E05">
      <w:rPr>
        <w:i/>
        <w:sz w:val="20"/>
        <w:szCs w:val="20"/>
      </w:rPr>
      <w:t>anjil</w:t>
    </w:r>
    <w:r>
      <w:rPr>
        <w:i/>
        <w:sz w:val="20"/>
        <w:szCs w:val="20"/>
      </w:rPr>
      <w:t xml:space="preserve"> 20</w:t>
    </w:r>
    <w:r w:rsidR="003854C4">
      <w:rPr>
        <w:i/>
        <w:sz w:val="20"/>
        <w:szCs w:val="20"/>
      </w:rPr>
      <w:t>2</w:t>
    </w:r>
    <w:r w:rsidR="00284194">
      <w:rPr>
        <w:i/>
        <w:sz w:val="20"/>
        <w:szCs w:val="20"/>
        <w:lang w:val="en-US"/>
      </w:rPr>
      <w:t>4</w:t>
    </w:r>
    <w:r>
      <w:rPr>
        <w:i/>
        <w:sz w:val="20"/>
        <w:szCs w:val="20"/>
      </w:rPr>
      <w:t>/20</w:t>
    </w:r>
    <w:r w:rsidR="00CD285D">
      <w:rPr>
        <w:i/>
        <w:sz w:val="20"/>
        <w:szCs w:val="20"/>
      </w:rPr>
      <w:t>2</w:t>
    </w:r>
    <w:r w:rsidR="00284194">
      <w:rPr>
        <w:i/>
        <w:sz w:val="20"/>
        <w:szCs w:val="20"/>
        <w:lang w:val="en-US"/>
      </w:rPr>
      <w:t>5</w:t>
    </w:r>
    <w:r w:rsidRPr="00F00102">
      <w:rPr>
        <w:i/>
        <w:sz w:val="20"/>
        <w:szCs w:val="20"/>
      </w:rPr>
      <w:tab/>
    </w:r>
    <w:r w:rsidRPr="00F00102">
      <w:rPr>
        <w:i/>
        <w:sz w:val="20"/>
        <w:szCs w:val="20"/>
      </w:rPr>
      <w:tab/>
    </w:r>
    <w:r w:rsidRPr="00F00102">
      <w:rPr>
        <w:i/>
        <w:sz w:val="20"/>
        <w:szCs w:val="20"/>
      </w:rPr>
      <w:fldChar w:fldCharType="begin"/>
    </w:r>
    <w:r w:rsidRPr="00F00102">
      <w:rPr>
        <w:i/>
        <w:sz w:val="20"/>
        <w:szCs w:val="20"/>
      </w:rPr>
      <w:instrText xml:space="preserve"> PAGE </w:instrText>
    </w:r>
    <w:r w:rsidRPr="00F00102">
      <w:rPr>
        <w:i/>
        <w:sz w:val="20"/>
        <w:szCs w:val="20"/>
      </w:rPr>
      <w:fldChar w:fldCharType="separate"/>
    </w:r>
    <w:r>
      <w:rPr>
        <w:i/>
        <w:sz w:val="20"/>
        <w:szCs w:val="20"/>
      </w:rPr>
      <w:t>2</w:t>
    </w:r>
    <w:r w:rsidRPr="00F00102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BE4D6" w14:textId="77777777" w:rsidR="006436AE" w:rsidRDefault="006436AE" w:rsidP="00177256">
      <w:r>
        <w:separator/>
      </w:r>
    </w:p>
  </w:footnote>
  <w:footnote w:type="continuationSeparator" w:id="0">
    <w:p w14:paraId="7122B04D" w14:textId="77777777" w:rsidR="006436AE" w:rsidRDefault="006436AE" w:rsidP="00177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F3734B"/>
    <w:multiLevelType w:val="hybridMultilevel"/>
    <w:tmpl w:val="699CFFE4"/>
    <w:lvl w:ilvl="0" w:tplc="FBFC7590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CA00E86"/>
    <w:multiLevelType w:val="hybridMultilevel"/>
    <w:tmpl w:val="410485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ADC0C7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0233EF8"/>
    <w:multiLevelType w:val="hybridMultilevel"/>
    <w:tmpl w:val="6AC4720A"/>
    <w:lvl w:ilvl="0" w:tplc="FBFC7590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10A5E33"/>
    <w:multiLevelType w:val="hybridMultilevel"/>
    <w:tmpl w:val="5B287E04"/>
    <w:lvl w:ilvl="0" w:tplc="FBFC7590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2E26DAA"/>
    <w:multiLevelType w:val="hybridMultilevel"/>
    <w:tmpl w:val="EA963EB4"/>
    <w:lvl w:ilvl="0" w:tplc="F1DAEB14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243071AA"/>
    <w:multiLevelType w:val="hybridMultilevel"/>
    <w:tmpl w:val="221E237E"/>
    <w:lvl w:ilvl="0" w:tplc="FBFC7590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6B51E45"/>
    <w:multiLevelType w:val="hybridMultilevel"/>
    <w:tmpl w:val="260E47E0"/>
    <w:lvl w:ilvl="0" w:tplc="FED0091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74D631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9334C0E"/>
    <w:multiLevelType w:val="hybridMultilevel"/>
    <w:tmpl w:val="B4C457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FAFF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4E7CB4"/>
    <w:multiLevelType w:val="hybridMultilevel"/>
    <w:tmpl w:val="49A6B92C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64372C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23781D"/>
    <w:multiLevelType w:val="hybridMultilevel"/>
    <w:tmpl w:val="7D34DAFE"/>
    <w:lvl w:ilvl="0" w:tplc="47FE71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F7D5B"/>
    <w:multiLevelType w:val="hybridMultilevel"/>
    <w:tmpl w:val="996C5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6599F"/>
    <w:multiLevelType w:val="hybridMultilevel"/>
    <w:tmpl w:val="C23285F8"/>
    <w:lvl w:ilvl="0" w:tplc="FBFC7590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AD121A2"/>
    <w:multiLevelType w:val="hybridMultilevel"/>
    <w:tmpl w:val="9410C1BE"/>
    <w:lvl w:ilvl="0" w:tplc="5380E21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E52998"/>
    <w:multiLevelType w:val="hybridMultilevel"/>
    <w:tmpl w:val="892AA5CC"/>
    <w:lvl w:ilvl="0" w:tplc="FBFC7590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DF1146D"/>
    <w:multiLevelType w:val="hybridMultilevel"/>
    <w:tmpl w:val="2C8E9E1E"/>
    <w:lvl w:ilvl="0" w:tplc="FBFC7590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3166A65"/>
    <w:multiLevelType w:val="hybridMultilevel"/>
    <w:tmpl w:val="ACF497C6"/>
    <w:lvl w:ilvl="0" w:tplc="FBFC7590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7320BE2"/>
    <w:multiLevelType w:val="hybridMultilevel"/>
    <w:tmpl w:val="583A1682"/>
    <w:lvl w:ilvl="0" w:tplc="FBFC7590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D521134"/>
    <w:multiLevelType w:val="hybridMultilevel"/>
    <w:tmpl w:val="2FDE9E8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9AB50FA"/>
    <w:multiLevelType w:val="hybridMultilevel"/>
    <w:tmpl w:val="4AE49786"/>
    <w:lvl w:ilvl="0" w:tplc="FBFC7590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9B5370F"/>
    <w:multiLevelType w:val="hybridMultilevel"/>
    <w:tmpl w:val="45D42500"/>
    <w:lvl w:ilvl="0" w:tplc="FBFC7590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BF0424D"/>
    <w:multiLevelType w:val="hybridMultilevel"/>
    <w:tmpl w:val="0E6A49DA"/>
    <w:lvl w:ilvl="0" w:tplc="662CFFFC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22E573B"/>
    <w:multiLevelType w:val="hybridMultilevel"/>
    <w:tmpl w:val="D0D2A50A"/>
    <w:lvl w:ilvl="0" w:tplc="FBFC7590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910477F"/>
    <w:multiLevelType w:val="hybridMultilevel"/>
    <w:tmpl w:val="ADDC3DCA"/>
    <w:lvl w:ilvl="0" w:tplc="FBFC7590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0F826BB"/>
    <w:multiLevelType w:val="hybridMultilevel"/>
    <w:tmpl w:val="FEB87F72"/>
    <w:lvl w:ilvl="0" w:tplc="45FEB80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8" w15:restartNumberingAfterBreak="0">
    <w:nsid w:val="735C5F85"/>
    <w:multiLevelType w:val="hybridMultilevel"/>
    <w:tmpl w:val="538EFB3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7CDC"/>
    <w:multiLevelType w:val="hybridMultilevel"/>
    <w:tmpl w:val="69A2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B13B5"/>
    <w:multiLevelType w:val="hybridMultilevel"/>
    <w:tmpl w:val="48A8BB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58DE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346C82"/>
    <w:multiLevelType w:val="hybridMultilevel"/>
    <w:tmpl w:val="4FF03EB0"/>
    <w:lvl w:ilvl="0" w:tplc="FBFC7590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7F425E81"/>
    <w:multiLevelType w:val="hybridMultilevel"/>
    <w:tmpl w:val="1EF4EC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12DB7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74A07A0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4845FC"/>
    <w:multiLevelType w:val="hybridMultilevel"/>
    <w:tmpl w:val="B09E0AB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394258">
    <w:abstractNumId w:val="0"/>
  </w:num>
  <w:num w:numId="2" w16cid:durableId="2782479">
    <w:abstractNumId w:val="4"/>
  </w:num>
  <w:num w:numId="3" w16cid:durableId="661543181">
    <w:abstractNumId w:val="32"/>
  </w:num>
  <w:num w:numId="4" w16cid:durableId="524372348">
    <w:abstractNumId w:val="1"/>
  </w:num>
  <w:num w:numId="5" w16cid:durableId="576325251">
    <w:abstractNumId w:val="27"/>
  </w:num>
  <w:num w:numId="6" w16cid:durableId="183178376">
    <w:abstractNumId w:val="30"/>
  </w:num>
  <w:num w:numId="7" w16cid:durableId="2029479133">
    <w:abstractNumId w:val="26"/>
  </w:num>
  <w:num w:numId="8" w16cid:durableId="907688527">
    <w:abstractNumId w:val="5"/>
  </w:num>
  <w:num w:numId="9" w16cid:durableId="452868366">
    <w:abstractNumId w:val="6"/>
  </w:num>
  <w:num w:numId="10" w16cid:durableId="2073459826">
    <w:abstractNumId w:val="31"/>
  </w:num>
  <w:num w:numId="11" w16cid:durableId="1499229750">
    <w:abstractNumId w:val="15"/>
  </w:num>
  <w:num w:numId="12" w16cid:durableId="1445073080">
    <w:abstractNumId w:val="23"/>
  </w:num>
  <w:num w:numId="13" w16cid:durableId="2118286082">
    <w:abstractNumId w:val="22"/>
  </w:num>
  <w:num w:numId="14" w16cid:durableId="1585383436">
    <w:abstractNumId w:val="20"/>
  </w:num>
  <w:num w:numId="15" w16cid:durableId="257836523">
    <w:abstractNumId w:val="8"/>
  </w:num>
  <w:num w:numId="16" w16cid:durableId="897857510">
    <w:abstractNumId w:val="3"/>
  </w:num>
  <w:num w:numId="17" w16cid:durableId="970283011">
    <w:abstractNumId w:val="18"/>
  </w:num>
  <w:num w:numId="18" w16cid:durableId="1228149519">
    <w:abstractNumId w:val="19"/>
  </w:num>
  <w:num w:numId="19" w16cid:durableId="1207254339">
    <w:abstractNumId w:val="17"/>
  </w:num>
  <w:num w:numId="20" w16cid:durableId="1906261607">
    <w:abstractNumId w:val="21"/>
  </w:num>
  <w:num w:numId="21" w16cid:durableId="1828747840">
    <w:abstractNumId w:val="25"/>
  </w:num>
  <w:num w:numId="22" w16cid:durableId="603806068">
    <w:abstractNumId w:val="24"/>
  </w:num>
  <w:num w:numId="23" w16cid:durableId="366639755">
    <w:abstractNumId w:val="12"/>
  </w:num>
  <w:num w:numId="24" w16cid:durableId="719087543">
    <w:abstractNumId w:val="2"/>
  </w:num>
  <w:num w:numId="25" w16cid:durableId="1695382114">
    <w:abstractNumId w:val="10"/>
  </w:num>
  <w:num w:numId="26" w16cid:durableId="140848713">
    <w:abstractNumId w:val="29"/>
  </w:num>
  <w:num w:numId="27" w16cid:durableId="1483229238">
    <w:abstractNumId w:val="7"/>
  </w:num>
  <w:num w:numId="28" w16cid:durableId="1571039245">
    <w:abstractNumId w:val="9"/>
  </w:num>
  <w:num w:numId="29" w16cid:durableId="572937992">
    <w:abstractNumId w:val="11"/>
  </w:num>
  <w:num w:numId="30" w16cid:durableId="1575124170">
    <w:abstractNumId w:val="28"/>
  </w:num>
  <w:num w:numId="31" w16cid:durableId="787742964">
    <w:abstractNumId w:val="13"/>
  </w:num>
  <w:num w:numId="32" w16cid:durableId="2066298346">
    <w:abstractNumId w:val="33"/>
  </w:num>
  <w:num w:numId="33" w16cid:durableId="256910723">
    <w:abstractNumId w:val="14"/>
  </w:num>
  <w:num w:numId="34" w16cid:durableId="13889906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97"/>
    <w:rsid w:val="0000539D"/>
    <w:rsid w:val="00006DC4"/>
    <w:rsid w:val="00011827"/>
    <w:rsid w:val="000201DA"/>
    <w:rsid w:val="00020652"/>
    <w:rsid w:val="00027B58"/>
    <w:rsid w:val="00032E78"/>
    <w:rsid w:val="00033594"/>
    <w:rsid w:val="00034609"/>
    <w:rsid w:val="0004422B"/>
    <w:rsid w:val="00046E76"/>
    <w:rsid w:val="000563F3"/>
    <w:rsid w:val="00065F43"/>
    <w:rsid w:val="000669A6"/>
    <w:rsid w:val="0007014F"/>
    <w:rsid w:val="00073173"/>
    <w:rsid w:val="0008727B"/>
    <w:rsid w:val="00095645"/>
    <w:rsid w:val="00096F28"/>
    <w:rsid w:val="000A6E44"/>
    <w:rsid w:val="000A7FE5"/>
    <w:rsid w:val="000B57A9"/>
    <w:rsid w:val="000B5EF1"/>
    <w:rsid w:val="000C08DC"/>
    <w:rsid w:val="000C7469"/>
    <w:rsid w:val="000D3C20"/>
    <w:rsid w:val="000D642B"/>
    <w:rsid w:val="000E2DEE"/>
    <w:rsid w:val="000E301A"/>
    <w:rsid w:val="000F022B"/>
    <w:rsid w:val="000F09B0"/>
    <w:rsid w:val="000F252E"/>
    <w:rsid w:val="00101009"/>
    <w:rsid w:val="00113D6E"/>
    <w:rsid w:val="00114985"/>
    <w:rsid w:val="0012020C"/>
    <w:rsid w:val="00126F45"/>
    <w:rsid w:val="00131982"/>
    <w:rsid w:val="001502C5"/>
    <w:rsid w:val="00160B38"/>
    <w:rsid w:val="00177256"/>
    <w:rsid w:val="00192C63"/>
    <w:rsid w:val="001A11C7"/>
    <w:rsid w:val="001A26B6"/>
    <w:rsid w:val="001A5DE0"/>
    <w:rsid w:val="001A7106"/>
    <w:rsid w:val="001B2F97"/>
    <w:rsid w:val="001B3E34"/>
    <w:rsid w:val="001C1CB9"/>
    <w:rsid w:val="001D07FF"/>
    <w:rsid w:val="001D0AAE"/>
    <w:rsid w:val="001D1AFD"/>
    <w:rsid w:val="001D6E01"/>
    <w:rsid w:val="001E367E"/>
    <w:rsid w:val="001E6E77"/>
    <w:rsid w:val="001E6F10"/>
    <w:rsid w:val="001F2BEF"/>
    <w:rsid w:val="00200B1E"/>
    <w:rsid w:val="002139E0"/>
    <w:rsid w:val="002300F6"/>
    <w:rsid w:val="00231650"/>
    <w:rsid w:val="00233DEF"/>
    <w:rsid w:val="00234B91"/>
    <w:rsid w:val="00244F5C"/>
    <w:rsid w:val="00246A89"/>
    <w:rsid w:val="00253BF1"/>
    <w:rsid w:val="00272786"/>
    <w:rsid w:val="0027466B"/>
    <w:rsid w:val="00284194"/>
    <w:rsid w:val="002949CC"/>
    <w:rsid w:val="00296E0A"/>
    <w:rsid w:val="002974AE"/>
    <w:rsid w:val="002B0AAE"/>
    <w:rsid w:val="002B65C9"/>
    <w:rsid w:val="002E4993"/>
    <w:rsid w:val="00304A2A"/>
    <w:rsid w:val="00305A44"/>
    <w:rsid w:val="003066A1"/>
    <w:rsid w:val="003133D9"/>
    <w:rsid w:val="003148F6"/>
    <w:rsid w:val="00323070"/>
    <w:rsid w:val="00337FE3"/>
    <w:rsid w:val="0035573D"/>
    <w:rsid w:val="00357C5B"/>
    <w:rsid w:val="00363D22"/>
    <w:rsid w:val="003711BB"/>
    <w:rsid w:val="003854C4"/>
    <w:rsid w:val="003A2612"/>
    <w:rsid w:val="003B169B"/>
    <w:rsid w:val="003B366B"/>
    <w:rsid w:val="003D28EB"/>
    <w:rsid w:val="003F2B95"/>
    <w:rsid w:val="003F65AD"/>
    <w:rsid w:val="00405869"/>
    <w:rsid w:val="00407243"/>
    <w:rsid w:val="0043759F"/>
    <w:rsid w:val="00437F27"/>
    <w:rsid w:val="004566F6"/>
    <w:rsid w:val="004762FD"/>
    <w:rsid w:val="004807EA"/>
    <w:rsid w:val="00483042"/>
    <w:rsid w:val="0049099F"/>
    <w:rsid w:val="00490A63"/>
    <w:rsid w:val="00492826"/>
    <w:rsid w:val="004A3048"/>
    <w:rsid w:val="004A6364"/>
    <w:rsid w:val="004B49CB"/>
    <w:rsid w:val="004C1B83"/>
    <w:rsid w:val="004C581D"/>
    <w:rsid w:val="004D7DF0"/>
    <w:rsid w:val="004E4C1E"/>
    <w:rsid w:val="00513EE4"/>
    <w:rsid w:val="00514ABA"/>
    <w:rsid w:val="00526631"/>
    <w:rsid w:val="00531A50"/>
    <w:rsid w:val="005325D2"/>
    <w:rsid w:val="00535CD7"/>
    <w:rsid w:val="00544028"/>
    <w:rsid w:val="00550701"/>
    <w:rsid w:val="00551C75"/>
    <w:rsid w:val="005577E8"/>
    <w:rsid w:val="005778DB"/>
    <w:rsid w:val="00591B93"/>
    <w:rsid w:val="00597E5F"/>
    <w:rsid w:val="005A0672"/>
    <w:rsid w:val="005B4C52"/>
    <w:rsid w:val="005B5DAA"/>
    <w:rsid w:val="005C4BAA"/>
    <w:rsid w:val="005D1598"/>
    <w:rsid w:val="005F0587"/>
    <w:rsid w:val="005F3BA6"/>
    <w:rsid w:val="005F3E41"/>
    <w:rsid w:val="005F41B0"/>
    <w:rsid w:val="00600E34"/>
    <w:rsid w:val="00622F4D"/>
    <w:rsid w:val="00627B0A"/>
    <w:rsid w:val="00632084"/>
    <w:rsid w:val="006436AE"/>
    <w:rsid w:val="006531C6"/>
    <w:rsid w:val="00653D86"/>
    <w:rsid w:val="00655221"/>
    <w:rsid w:val="00657891"/>
    <w:rsid w:val="00657CC8"/>
    <w:rsid w:val="006603CC"/>
    <w:rsid w:val="0066461E"/>
    <w:rsid w:val="00670028"/>
    <w:rsid w:val="00683D1A"/>
    <w:rsid w:val="006A7F30"/>
    <w:rsid w:val="006B1FC1"/>
    <w:rsid w:val="006B4E13"/>
    <w:rsid w:val="006B5EC1"/>
    <w:rsid w:val="006C4C67"/>
    <w:rsid w:val="006D1F31"/>
    <w:rsid w:val="006D466C"/>
    <w:rsid w:val="006E1A57"/>
    <w:rsid w:val="006E1F9F"/>
    <w:rsid w:val="006E61C5"/>
    <w:rsid w:val="0070367A"/>
    <w:rsid w:val="00731715"/>
    <w:rsid w:val="0075083D"/>
    <w:rsid w:val="0075407D"/>
    <w:rsid w:val="00761D62"/>
    <w:rsid w:val="00766A82"/>
    <w:rsid w:val="007741F2"/>
    <w:rsid w:val="0077710C"/>
    <w:rsid w:val="00786B9C"/>
    <w:rsid w:val="00786F79"/>
    <w:rsid w:val="00787D52"/>
    <w:rsid w:val="00790E5E"/>
    <w:rsid w:val="00793771"/>
    <w:rsid w:val="0079581A"/>
    <w:rsid w:val="00796C9F"/>
    <w:rsid w:val="0079791B"/>
    <w:rsid w:val="007A29F0"/>
    <w:rsid w:val="007B0AB9"/>
    <w:rsid w:val="007B4002"/>
    <w:rsid w:val="007B4D79"/>
    <w:rsid w:val="007B7E84"/>
    <w:rsid w:val="007C1BBC"/>
    <w:rsid w:val="007F10AA"/>
    <w:rsid w:val="007F1A0A"/>
    <w:rsid w:val="007F7355"/>
    <w:rsid w:val="007F7D24"/>
    <w:rsid w:val="00801765"/>
    <w:rsid w:val="00803E67"/>
    <w:rsid w:val="00821D0D"/>
    <w:rsid w:val="0082357A"/>
    <w:rsid w:val="008421AC"/>
    <w:rsid w:val="008517AC"/>
    <w:rsid w:val="0085645E"/>
    <w:rsid w:val="00862F29"/>
    <w:rsid w:val="00874C2E"/>
    <w:rsid w:val="0088041C"/>
    <w:rsid w:val="008951DE"/>
    <w:rsid w:val="008A624B"/>
    <w:rsid w:val="008B1DE8"/>
    <w:rsid w:val="008D3BC2"/>
    <w:rsid w:val="008D729F"/>
    <w:rsid w:val="008F257D"/>
    <w:rsid w:val="00905162"/>
    <w:rsid w:val="009145F9"/>
    <w:rsid w:val="00915434"/>
    <w:rsid w:val="009213E7"/>
    <w:rsid w:val="00921B30"/>
    <w:rsid w:val="00924150"/>
    <w:rsid w:val="009447FC"/>
    <w:rsid w:val="009466F0"/>
    <w:rsid w:val="00946BCF"/>
    <w:rsid w:val="00950244"/>
    <w:rsid w:val="00961DC8"/>
    <w:rsid w:val="00967F44"/>
    <w:rsid w:val="00974DB0"/>
    <w:rsid w:val="0098450D"/>
    <w:rsid w:val="009863BF"/>
    <w:rsid w:val="009A64AD"/>
    <w:rsid w:val="009B22E7"/>
    <w:rsid w:val="009B63F6"/>
    <w:rsid w:val="009D2CBF"/>
    <w:rsid w:val="009D356E"/>
    <w:rsid w:val="009E682E"/>
    <w:rsid w:val="009E6A64"/>
    <w:rsid w:val="009F031E"/>
    <w:rsid w:val="009F4552"/>
    <w:rsid w:val="00A0777A"/>
    <w:rsid w:val="00A114BE"/>
    <w:rsid w:val="00A1369B"/>
    <w:rsid w:val="00A257B3"/>
    <w:rsid w:val="00A30AB0"/>
    <w:rsid w:val="00A32233"/>
    <w:rsid w:val="00A44836"/>
    <w:rsid w:val="00A45CC8"/>
    <w:rsid w:val="00A5173E"/>
    <w:rsid w:val="00A529DC"/>
    <w:rsid w:val="00A55714"/>
    <w:rsid w:val="00A6502F"/>
    <w:rsid w:val="00A82702"/>
    <w:rsid w:val="00A94436"/>
    <w:rsid w:val="00A97901"/>
    <w:rsid w:val="00AA35DA"/>
    <w:rsid w:val="00AA510A"/>
    <w:rsid w:val="00AA7CD7"/>
    <w:rsid w:val="00AA7F06"/>
    <w:rsid w:val="00AC508E"/>
    <w:rsid w:val="00AD2E7B"/>
    <w:rsid w:val="00AE6658"/>
    <w:rsid w:val="00AF2733"/>
    <w:rsid w:val="00AF3EE5"/>
    <w:rsid w:val="00AF6690"/>
    <w:rsid w:val="00B03010"/>
    <w:rsid w:val="00B0573A"/>
    <w:rsid w:val="00B13E07"/>
    <w:rsid w:val="00B271B3"/>
    <w:rsid w:val="00B348D8"/>
    <w:rsid w:val="00B37975"/>
    <w:rsid w:val="00B425E5"/>
    <w:rsid w:val="00B443D3"/>
    <w:rsid w:val="00B5342D"/>
    <w:rsid w:val="00B53833"/>
    <w:rsid w:val="00B57DFD"/>
    <w:rsid w:val="00B6419E"/>
    <w:rsid w:val="00B66C7A"/>
    <w:rsid w:val="00B707F1"/>
    <w:rsid w:val="00B76F04"/>
    <w:rsid w:val="00B83339"/>
    <w:rsid w:val="00B83FD6"/>
    <w:rsid w:val="00B858C5"/>
    <w:rsid w:val="00B94D38"/>
    <w:rsid w:val="00BA6C0C"/>
    <w:rsid w:val="00BB5212"/>
    <w:rsid w:val="00BC0BD8"/>
    <w:rsid w:val="00BD5792"/>
    <w:rsid w:val="00BE7EB2"/>
    <w:rsid w:val="00C15347"/>
    <w:rsid w:val="00C1619B"/>
    <w:rsid w:val="00C1629B"/>
    <w:rsid w:val="00C24B1F"/>
    <w:rsid w:val="00C253B0"/>
    <w:rsid w:val="00C32EC1"/>
    <w:rsid w:val="00C365ED"/>
    <w:rsid w:val="00C51848"/>
    <w:rsid w:val="00C77BB6"/>
    <w:rsid w:val="00CA25A6"/>
    <w:rsid w:val="00CA70D1"/>
    <w:rsid w:val="00CB0FA3"/>
    <w:rsid w:val="00CB231F"/>
    <w:rsid w:val="00CC5BEE"/>
    <w:rsid w:val="00CD285D"/>
    <w:rsid w:val="00CD4DF0"/>
    <w:rsid w:val="00CD720D"/>
    <w:rsid w:val="00CE7E5E"/>
    <w:rsid w:val="00CF40D5"/>
    <w:rsid w:val="00CF581F"/>
    <w:rsid w:val="00D06A80"/>
    <w:rsid w:val="00D17CF8"/>
    <w:rsid w:val="00D23C0A"/>
    <w:rsid w:val="00D45D35"/>
    <w:rsid w:val="00D4636A"/>
    <w:rsid w:val="00D5243C"/>
    <w:rsid w:val="00D62F4C"/>
    <w:rsid w:val="00D64090"/>
    <w:rsid w:val="00D729D7"/>
    <w:rsid w:val="00D77E05"/>
    <w:rsid w:val="00DA0A28"/>
    <w:rsid w:val="00DA6F15"/>
    <w:rsid w:val="00DB57DB"/>
    <w:rsid w:val="00DC0C23"/>
    <w:rsid w:val="00DC622C"/>
    <w:rsid w:val="00DD71F9"/>
    <w:rsid w:val="00DE192F"/>
    <w:rsid w:val="00DF1CA2"/>
    <w:rsid w:val="00DF7D6D"/>
    <w:rsid w:val="00E03E90"/>
    <w:rsid w:val="00E12650"/>
    <w:rsid w:val="00E17F3C"/>
    <w:rsid w:val="00E22F75"/>
    <w:rsid w:val="00E23D09"/>
    <w:rsid w:val="00E53929"/>
    <w:rsid w:val="00E53CE0"/>
    <w:rsid w:val="00EA018E"/>
    <w:rsid w:val="00EC585F"/>
    <w:rsid w:val="00ED0AEC"/>
    <w:rsid w:val="00ED3630"/>
    <w:rsid w:val="00ED39CA"/>
    <w:rsid w:val="00ED3AEC"/>
    <w:rsid w:val="00ED55D7"/>
    <w:rsid w:val="00EE7C68"/>
    <w:rsid w:val="00EE7C7E"/>
    <w:rsid w:val="00EF12C9"/>
    <w:rsid w:val="00F06689"/>
    <w:rsid w:val="00F154C3"/>
    <w:rsid w:val="00F20197"/>
    <w:rsid w:val="00F25121"/>
    <w:rsid w:val="00F40E4A"/>
    <w:rsid w:val="00F41A76"/>
    <w:rsid w:val="00F44A61"/>
    <w:rsid w:val="00F53603"/>
    <w:rsid w:val="00F54A24"/>
    <w:rsid w:val="00F54BA4"/>
    <w:rsid w:val="00F56144"/>
    <w:rsid w:val="00F61FFD"/>
    <w:rsid w:val="00F72D17"/>
    <w:rsid w:val="00F84EB0"/>
    <w:rsid w:val="00F961EC"/>
    <w:rsid w:val="00FA012D"/>
    <w:rsid w:val="00FC1580"/>
    <w:rsid w:val="00FD0077"/>
    <w:rsid w:val="00FD377A"/>
    <w:rsid w:val="00FD4279"/>
    <w:rsid w:val="00FE79F6"/>
    <w:rsid w:val="00FF1125"/>
    <w:rsid w:val="00FF3CE1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93A66"/>
  <w15:docId w15:val="{B8DAB0DB-5309-45E4-8C6C-443681D4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7D24"/>
    <w:pPr>
      <w:suppressAutoHyphens/>
    </w:pPr>
    <w:rPr>
      <w:noProof/>
      <w:sz w:val="24"/>
      <w:szCs w:val="24"/>
      <w:lang w:val="id-ID" w:eastAsia="ar-SA"/>
    </w:rPr>
  </w:style>
  <w:style w:type="paragraph" w:styleId="Heading1">
    <w:name w:val="heading 1"/>
    <w:basedOn w:val="Normal"/>
    <w:next w:val="Normal"/>
    <w:qFormat/>
    <w:rsid w:val="007F7D24"/>
    <w:pPr>
      <w:keepNext/>
      <w:tabs>
        <w:tab w:val="num" w:pos="0"/>
      </w:tabs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1">
    <w:name w:val="WW8Num4z1"/>
    <w:rsid w:val="007F7D24"/>
    <w:rPr>
      <w:rFonts w:ascii="Symbol" w:eastAsia="Times New Roman" w:hAnsi="Symbol" w:cs="Times New Roman"/>
    </w:rPr>
  </w:style>
  <w:style w:type="character" w:styleId="Hyperlink">
    <w:name w:val="Hyperlink"/>
    <w:rsid w:val="007F7D24"/>
    <w:rPr>
      <w:color w:val="000080"/>
      <w:u w:val="single"/>
    </w:rPr>
  </w:style>
  <w:style w:type="character" w:customStyle="1" w:styleId="NumberingSymbols">
    <w:name w:val="Numbering Symbols"/>
    <w:rsid w:val="007F7D24"/>
  </w:style>
  <w:style w:type="paragraph" w:customStyle="1" w:styleId="Heading">
    <w:name w:val="Heading"/>
    <w:basedOn w:val="Normal"/>
    <w:next w:val="BodyText"/>
    <w:rsid w:val="007F7D24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rsid w:val="007F7D24"/>
    <w:pPr>
      <w:spacing w:after="120"/>
    </w:pPr>
  </w:style>
  <w:style w:type="paragraph" w:styleId="List">
    <w:name w:val="List"/>
    <w:basedOn w:val="BodyText"/>
    <w:rsid w:val="007F7D24"/>
    <w:rPr>
      <w:rFonts w:ascii="Times" w:hAnsi="Times" w:cs="Lucidasans"/>
    </w:rPr>
  </w:style>
  <w:style w:type="paragraph" w:styleId="Caption">
    <w:name w:val="caption"/>
    <w:basedOn w:val="Normal"/>
    <w:qFormat/>
    <w:rsid w:val="007F7D24"/>
    <w:pPr>
      <w:suppressLineNumbers/>
      <w:spacing w:before="120" w:after="120"/>
    </w:pPr>
    <w:rPr>
      <w:rFonts w:ascii="Times" w:hAnsi="Times" w:cs="Lucidasans"/>
      <w:i/>
      <w:iCs/>
    </w:rPr>
  </w:style>
  <w:style w:type="paragraph" w:customStyle="1" w:styleId="Index">
    <w:name w:val="Index"/>
    <w:basedOn w:val="Normal"/>
    <w:rsid w:val="007F7D24"/>
    <w:pPr>
      <w:suppressLineNumbers/>
    </w:pPr>
    <w:rPr>
      <w:rFonts w:ascii="Times" w:hAnsi="Times" w:cs="Lucidasans"/>
    </w:rPr>
  </w:style>
  <w:style w:type="paragraph" w:customStyle="1" w:styleId="TableContents">
    <w:name w:val="Table Contents"/>
    <w:basedOn w:val="Normal"/>
    <w:rsid w:val="007F7D24"/>
    <w:pPr>
      <w:suppressLineNumbers/>
    </w:pPr>
  </w:style>
  <w:style w:type="paragraph" w:customStyle="1" w:styleId="TableHeading">
    <w:name w:val="Table Heading"/>
    <w:basedOn w:val="TableContents"/>
    <w:rsid w:val="007F7D24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rsid w:val="009213E7"/>
    <w:pPr>
      <w:tabs>
        <w:tab w:val="center" w:pos="4320"/>
        <w:tab w:val="right" w:pos="8640"/>
      </w:tabs>
      <w:suppressAutoHyphens w:val="0"/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213E7"/>
    <w:rPr>
      <w:sz w:val="24"/>
      <w:szCs w:val="24"/>
    </w:rPr>
  </w:style>
  <w:style w:type="character" w:styleId="PageNumber">
    <w:name w:val="page number"/>
    <w:basedOn w:val="DefaultParagraphFont"/>
    <w:rsid w:val="009213E7"/>
  </w:style>
  <w:style w:type="paragraph" w:styleId="Header">
    <w:name w:val="header"/>
    <w:basedOn w:val="Normal"/>
    <w:link w:val="HeaderChar"/>
    <w:rsid w:val="001772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7725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535C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5CD7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027B58"/>
    <w:pPr>
      <w:ind w:left="720"/>
      <w:contextualSpacing/>
    </w:pPr>
  </w:style>
  <w:style w:type="character" w:styleId="Emphasis">
    <w:name w:val="Emphasis"/>
    <w:basedOn w:val="DefaultParagraphFont"/>
    <w:qFormat/>
    <w:rsid w:val="002B0AAE"/>
    <w:rPr>
      <w:i/>
      <w:iCs/>
    </w:rPr>
  </w:style>
  <w:style w:type="table" w:styleId="TableGrid">
    <w:name w:val="Table Grid"/>
    <w:basedOn w:val="TableNormal"/>
    <w:rsid w:val="0089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Dipca Anugrah</dc:creator>
  <cp:keywords/>
  <cp:lastModifiedBy>Dipca Anugrah</cp:lastModifiedBy>
  <cp:revision>2</cp:revision>
  <dcterms:created xsi:type="dcterms:W3CDTF">2024-11-07T14:08:00Z</dcterms:created>
  <dcterms:modified xsi:type="dcterms:W3CDTF">2024-11-07T14:08:00Z</dcterms:modified>
</cp:coreProperties>
</file>